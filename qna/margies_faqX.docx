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59E4" w:rsidP="3E5E7663" w:rsidRDefault="000B0D88" w14:paraId="0ACF3D7D" w14:textId="326B553D">
      <w:pPr>
        <w:pStyle w:val="Heading1"/>
        <w:rPr>
          <w:sz w:val="36"/>
          <w:szCs w:val="36"/>
        </w:rPr>
      </w:pPr>
      <w:r w:rsidRPr="3E5E7663" w:rsidR="00836AD7">
        <w:rPr>
          <w:sz w:val="36"/>
          <w:szCs w:val="36"/>
        </w:rPr>
        <w:t>hola</w:t>
      </w:r>
    </w:p>
    <w:p w:rsidRPr="00F66C07" w:rsidR="00F66C07" w:rsidP="00F66C07" w:rsidRDefault="00F66C07" w14:paraId="4114BA4C" w14:textId="77777777">
      <w:pPr>
        <w:rPr>
          <w:sz w:val="2"/>
          <w:szCs w:val="2"/>
        </w:rPr>
      </w:pPr>
    </w:p>
    <w:p w:rsidR="00836AD7" w:rsidP="3E5E7663" w:rsidRDefault="00836AD7" w14:paraId="38395DAD" w14:textId="56EE571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00836AD7">
        <w:rPr>
          <w:sz w:val="24"/>
          <w:szCs w:val="24"/>
        </w:rPr>
        <w:t>hola</w:t>
      </w:r>
    </w:p>
    <w:p w:rsidR="006259E4" w:rsidP="3E5E7663" w:rsidRDefault="000B0D88" w14:paraId="7EF4B6DB" w14:textId="35BB37E0">
      <w:pPr>
        <w:pStyle w:val="Heading1"/>
        <w:rPr>
          <w:sz w:val="36"/>
          <w:szCs w:val="36"/>
        </w:rPr>
      </w:pPr>
      <w:proofErr w:type="spellStart"/>
      <w:r w:rsidRPr="3E5E7663" w:rsidR="00836AD7">
        <w:rPr>
          <w:sz w:val="36"/>
          <w:szCs w:val="36"/>
        </w:rPr>
        <w:t>Donse</w:t>
      </w:r>
      <w:proofErr w:type="spellEnd"/>
      <w:r w:rsidRPr="3E5E7663" w:rsidR="00836AD7">
        <w:rPr>
          <w:sz w:val="36"/>
          <w:szCs w:val="36"/>
        </w:rPr>
        <w:t xml:space="preserve"> se ubican</w:t>
      </w:r>
      <w:r w:rsidRPr="3E5E7663" w:rsidR="000B0D88">
        <w:rPr>
          <w:sz w:val="36"/>
          <w:szCs w:val="36"/>
        </w:rPr>
        <w:t>?</w:t>
      </w:r>
    </w:p>
    <w:p w:rsidRPr="00F66C07" w:rsidR="00F66C07" w:rsidP="00F66C07" w:rsidRDefault="00F66C07" w14:paraId="36957757" w14:textId="77777777">
      <w:pPr>
        <w:rPr>
          <w:sz w:val="2"/>
          <w:szCs w:val="2"/>
        </w:rPr>
      </w:pPr>
    </w:p>
    <w:p w:rsidR="1520F8EC" w:rsidP="3E5E7663" w:rsidRDefault="1520F8EC" w14:paraId="17753841" w14:textId="50CAB6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1520F8EC">
        <w:rPr>
          <w:sz w:val="24"/>
          <w:szCs w:val="24"/>
        </w:rPr>
        <w:t xml:space="preserve">En el pacifico </w:t>
      </w:r>
    </w:p>
    <w:p w:rsidR="006259E4" w:rsidP="3E5E7663" w:rsidRDefault="000B0D88" w14:paraId="692F6271" w14:textId="711C094E">
      <w:pPr>
        <w:pStyle w:val="Heading1"/>
        <w:rPr>
          <w:sz w:val="36"/>
          <w:szCs w:val="36"/>
        </w:rPr>
      </w:pPr>
      <w:proofErr w:type="spellStart"/>
      <w:r w:rsidRPr="3E5E7663" w:rsidR="1520F8EC">
        <w:rPr>
          <w:sz w:val="36"/>
          <w:szCs w:val="36"/>
        </w:rPr>
        <w:t>Cual</w:t>
      </w:r>
      <w:proofErr w:type="spellEnd"/>
      <w:r w:rsidRPr="3E5E7663" w:rsidR="1520F8EC">
        <w:rPr>
          <w:sz w:val="36"/>
          <w:szCs w:val="36"/>
        </w:rPr>
        <w:t xml:space="preserve"> es </w:t>
      </w:r>
      <w:proofErr w:type="spellStart"/>
      <w:r w:rsidRPr="3E5E7663" w:rsidR="1520F8EC">
        <w:rPr>
          <w:sz w:val="36"/>
          <w:szCs w:val="36"/>
        </w:rPr>
        <w:t>su</w:t>
      </w:r>
      <w:proofErr w:type="spellEnd"/>
      <w:r w:rsidRPr="3E5E7663" w:rsidR="1520F8EC">
        <w:rPr>
          <w:sz w:val="36"/>
          <w:szCs w:val="36"/>
        </w:rPr>
        <w:t xml:space="preserve"> horario</w:t>
      </w:r>
      <w:r w:rsidRPr="3E5E7663" w:rsidR="00F66C07">
        <w:rPr>
          <w:sz w:val="36"/>
          <w:szCs w:val="36"/>
        </w:rPr>
        <w:t>?</w:t>
      </w:r>
    </w:p>
    <w:p w:rsidRPr="00F66C07" w:rsidR="00F66C07" w:rsidP="00F66C07" w:rsidRDefault="00F66C07" w14:paraId="486FACF5" w14:textId="77777777">
      <w:pPr>
        <w:rPr>
          <w:sz w:val="2"/>
          <w:szCs w:val="2"/>
        </w:rPr>
      </w:pPr>
    </w:p>
    <w:p w:rsidR="4DADD57B" w:rsidP="3E5E7663" w:rsidRDefault="4DADD57B" w14:paraId="46341668" w14:textId="5352E64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4DADD57B">
        <w:rPr>
          <w:sz w:val="24"/>
          <w:szCs w:val="24"/>
        </w:rPr>
        <w:t>De 10:00 AM a 8:00 PM</w:t>
      </w:r>
    </w:p>
    <w:p w:rsidR="006259E4" w:rsidP="3E5E7663" w:rsidRDefault="00F66C07" w14:paraId="232F09D8" w14:textId="36F19E40">
      <w:pPr>
        <w:pStyle w:val="Heading1"/>
        <w:rPr>
          <w:sz w:val="36"/>
          <w:szCs w:val="36"/>
        </w:rPr>
      </w:pPr>
      <w:proofErr w:type="spellStart"/>
      <w:r w:rsidRPr="3E5E7663" w:rsidR="4DADD57B">
        <w:rPr>
          <w:sz w:val="36"/>
          <w:szCs w:val="36"/>
        </w:rPr>
        <w:t>Cual</w:t>
      </w:r>
      <w:proofErr w:type="spellEnd"/>
      <w:r w:rsidRPr="3E5E7663" w:rsidR="4DADD57B">
        <w:rPr>
          <w:sz w:val="36"/>
          <w:szCs w:val="36"/>
        </w:rPr>
        <w:t xml:space="preserve"> es </w:t>
      </w:r>
      <w:proofErr w:type="spellStart"/>
      <w:r w:rsidRPr="3E5E7663" w:rsidR="4DADD57B">
        <w:rPr>
          <w:sz w:val="36"/>
          <w:szCs w:val="36"/>
        </w:rPr>
        <w:t>su</w:t>
      </w:r>
      <w:proofErr w:type="spellEnd"/>
      <w:r w:rsidRPr="3E5E7663" w:rsidR="4DADD57B">
        <w:rPr>
          <w:sz w:val="36"/>
          <w:szCs w:val="36"/>
        </w:rPr>
        <w:t xml:space="preserve"> menu</w:t>
      </w:r>
      <w:r w:rsidRPr="3E5E7663" w:rsidR="00F66C07">
        <w:rPr>
          <w:sz w:val="36"/>
          <w:szCs w:val="36"/>
        </w:rPr>
        <w:t>?</w:t>
      </w:r>
    </w:p>
    <w:p w:rsidRPr="00F66C07" w:rsidR="00F66C07" w:rsidP="00F66C07" w:rsidRDefault="00F66C07" w14:paraId="7C893407" w14:textId="77777777">
      <w:pPr>
        <w:rPr>
          <w:sz w:val="2"/>
          <w:szCs w:val="2"/>
        </w:rPr>
      </w:pPr>
    </w:p>
    <w:p w:rsidR="47CB7139" w:rsidP="3E5E7663" w:rsidRDefault="47CB7139" w14:paraId="551215EC" w14:textId="7B2F85D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47CB7139">
        <w:rPr>
          <w:sz w:val="24"/>
          <w:szCs w:val="24"/>
        </w:rPr>
        <w:t>Chicken Bake, Asada Bake, Italian Bake y Straple</w:t>
      </w:r>
    </w:p>
    <w:p w:rsidR="0030084A" w:rsidP="3E5E7663" w:rsidRDefault="000B0D88" w14:paraId="024CFC11" w14:textId="7903E8C0">
      <w:pPr>
        <w:pStyle w:val="Heading1"/>
        <w:rPr>
          <w:sz w:val="36"/>
          <w:szCs w:val="36"/>
        </w:rPr>
      </w:pPr>
      <w:proofErr w:type="spellStart"/>
      <w:r w:rsidRPr="3E5E7663" w:rsidR="47CB7139">
        <w:rPr>
          <w:sz w:val="36"/>
          <w:szCs w:val="36"/>
        </w:rPr>
        <w:t>Cuentan</w:t>
      </w:r>
      <w:proofErr w:type="spellEnd"/>
      <w:r w:rsidRPr="3E5E7663" w:rsidR="47CB7139">
        <w:rPr>
          <w:sz w:val="36"/>
          <w:szCs w:val="36"/>
        </w:rPr>
        <w:t xml:space="preserve"> con envio a domicilio</w:t>
      </w:r>
      <w:r w:rsidRPr="3E5E7663" w:rsidR="00F66C07">
        <w:rPr>
          <w:sz w:val="36"/>
          <w:szCs w:val="36"/>
        </w:rPr>
        <w:t>?</w:t>
      </w:r>
    </w:p>
    <w:p w:rsidRPr="00F66C07" w:rsidR="00F66C07" w:rsidP="00F66C07" w:rsidRDefault="00F66C07" w14:paraId="6188FF65" w14:textId="77777777">
      <w:pPr>
        <w:rPr>
          <w:sz w:val="2"/>
          <w:szCs w:val="2"/>
        </w:rPr>
      </w:pPr>
    </w:p>
    <w:p w:rsidR="63056308" w:rsidP="3E5E7663" w:rsidRDefault="63056308" w14:paraId="7C972E1C" w14:textId="65C31A5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proofErr w:type="spellStart"/>
      <w:r w:rsidRPr="3E5E7663" w:rsidR="63056308">
        <w:rPr>
          <w:sz w:val="24"/>
          <w:szCs w:val="24"/>
        </w:rPr>
        <w:t>Asi</w:t>
      </w:r>
      <w:proofErr w:type="spellEnd"/>
      <w:r w:rsidRPr="3E5E7663" w:rsidR="63056308">
        <w:rPr>
          <w:sz w:val="24"/>
          <w:szCs w:val="24"/>
        </w:rPr>
        <w:t xml:space="preserve"> es!</w:t>
      </w:r>
    </w:p>
    <w:p w:rsidR="006259E4" w:rsidP="3E5E7663" w:rsidRDefault="00F66C07" w14:paraId="4FF38617" w14:textId="0056AA1C">
      <w:pPr>
        <w:pStyle w:val="Heading1"/>
        <w:rPr>
          <w:sz w:val="36"/>
          <w:szCs w:val="36"/>
        </w:rPr>
      </w:pPr>
      <w:r w:rsidRPr="3E5E7663" w:rsidR="63056308">
        <w:rPr>
          <w:sz w:val="36"/>
          <w:szCs w:val="36"/>
        </w:rPr>
        <w:t xml:space="preserve">Gracias por </w:t>
      </w:r>
      <w:proofErr w:type="spellStart"/>
      <w:r w:rsidRPr="3E5E7663" w:rsidR="63056308">
        <w:rPr>
          <w:sz w:val="36"/>
          <w:szCs w:val="36"/>
        </w:rPr>
        <w:t>su</w:t>
      </w:r>
      <w:proofErr w:type="spellEnd"/>
      <w:r w:rsidRPr="3E5E7663" w:rsidR="63056308">
        <w:rPr>
          <w:sz w:val="36"/>
          <w:szCs w:val="36"/>
        </w:rPr>
        <w:t xml:space="preserve"> atencion</w:t>
      </w:r>
      <w:r w:rsidRPr="3E5E7663" w:rsidR="007888B1">
        <w:rPr>
          <w:sz w:val="36"/>
          <w:szCs w:val="36"/>
        </w:rPr>
        <w:t>?</w:t>
      </w:r>
    </w:p>
    <w:p w:rsidRPr="00F66C07" w:rsidR="00F66C07" w:rsidP="00F66C07" w:rsidRDefault="00F66C07" w14:paraId="174A41C7" w14:textId="77777777">
      <w:pPr>
        <w:rPr>
          <w:sz w:val="2"/>
          <w:szCs w:val="2"/>
        </w:rPr>
      </w:pPr>
    </w:p>
    <w:p w:rsidR="007888B1" w:rsidP="3E5E7663" w:rsidRDefault="007888B1" w14:paraId="22B5BF86" w14:textId="1334AB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007888B1">
        <w:rPr>
          <w:sz w:val="24"/>
          <w:szCs w:val="24"/>
        </w:rPr>
        <w:t xml:space="preserve">De nada, </w:t>
      </w:r>
      <w:proofErr w:type="spellStart"/>
      <w:r w:rsidRPr="3E5E7663" w:rsidR="007888B1">
        <w:rPr>
          <w:sz w:val="24"/>
          <w:szCs w:val="24"/>
        </w:rPr>
        <w:t>espero</w:t>
      </w:r>
      <w:proofErr w:type="spellEnd"/>
      <w:r w:rsidRPr="3E5E7663" w:rsidR="007888B1">
        <w:rPr>
          <w:sz w:val="24"/>
          <w:szCs w:val="24"/>
        </w:rPr>
        <w:t xml:space="preserve"> </w:t>
      </w:r>
      <w:proofErr w:type="spellStart"/>
      <w:r w:rsidRPr="3E5E7663" w:rsidR="007888B1">
        <w:rPr>
          <w:sz w:val="24"/>
          <w:szCs w:val="24"/>
        </w:rPr>
        <w:t>haber</w:t>
      </w:r>
      <w:proofErr w:type="spellEnd"/>
      <w:r w:rsidRPr="3E5E7663" w:rsidR="007888B1">
        <w:rPr>
          <w:sz w:val="24"/>
          <w:szCs w:val="24"/>
        </w:rPr>
        <w:t xml:space="preserve"> </w:t>
      </w:r>
      <w:proofErr w:type="spellStart"/>
      <w:r w:rsidRPr="3E5E7663" w:rsidR="007888B1">
        <w:rPr>
          <w:sz w:val="24"/>
          <w:szCs w:val="24"/>
        </w:rPr>
        <w:t>podido</w:t>
      </w:r>
      <w:proofErr w:type="spellEnd"/>
      <w:r w:rsidRPr="3E5E7663" w:rsidR="007888B1">
        <w:rPr>
          <w:sz w:val="24"/>
          <w:szCs w:val="24"/>
        </w:rPr>
        <w:t xml:space="preserve"> ayudar.</w:t>
      </w:r>
    </w:p>
    <w:p w:rsidR="000B0D88" w:rsidP="3E5E7663" w:rsidRDefault="000B0D88" w14:paraId="7458CFF1" w14:textId="608777D5">
      <w:pPr>
        <w:pStyle w:val="Heading1"/>
        <w:rPr>
          <w:sz w:val="36"/>
          <w:szCs w:val="36"/>
        </w:rPr>
      </w:pPr>
      <w:r w:rsidRPr="3E5E7663" w:rsidR="007888B1">
        <w:rPr>
          <w:sz w:val="36"/>
          <w:szCs w:val="36"/>
        </w:rPr>
        <w:t>Tengo una duda</w:t>
      </w:r>
      <w:r w:rsidRPr="3E5E7663" w:rsidR="000B0D88">
        <w:rPr>
          <w:sz w:val="36"/>
          <w:szCs w:val="36"/>
        </w:rPr>
        <w:t>?</w:t>
      </w:r>
    </w:p>
    <w:p w:rsidRPr="00F66C07" w:rsidR="000B0D88" w:rsidP="000B0D88" w:rsidRDefault="000B0D88" w14:paraId="0E2E51A8" w14:textId="77777777">
      <w:pPr>
        <w:rPr>
          <w:sz w:val="2"/>
          <w:szCs w:val="2"/>
        </w:rPr>
      </w:pPr>
    </w:p>
    <w:p w:rsidR="4B666888" w:rsidP="3E5E7663" w:rsidRDefault="4B666888" w14:paraId="7277260D" w14:textId="5BC69C8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3E5E7663" w:rsidR="4B666888">
        <w:rPr>
          <w:sz w:val="24"/>
          <w:szCs w:val="24"/>
        </w:rPr>
        <w:t xml:space="preserve">A </w:t>
      </w:r>
      <w:proofErr w:type="spellStart"/>
      <w:r w:rsidRPr="3E5E7663" w:rsidR="4B666888">
        <w:rPr>
          <w:sz w:val="24"/>
          <w:szCs w:val="24"/>
        </w:rPr>
        <w:t>su</w:t>
      </w:r>
      <w:proofErr w:type="spellEnd"/>
      <w:r w:rsidRPr="3E5E7663" w:rsidR="4B666888">
        <w:rPr>
          <w:sz w:val="24"/>
          <w:szCs w:val="24"/>
        </w:rPr>
        <w:t xml:space="preserve"> servicio</w:t>
      </w:r>
    </w:p>
    <w:p w:rsidRPr="00CC7023" w:rsidR="00A73AB5" w:rsidP="3E5E7663" w:rsidRDefault="000B0D88" w14:paraId="3612FA09" w14:textId="3E84CAEF">
      <w:pPr>
        <w:rPr>
          <w:sz w:val="24"/>
          <w:szCs w:val="24"/>
        </w:rPr>
      </w:pPr>
    </w:p>
    <w:sectPr w:rsidRPr="00CC7023" w:rsidR="00A73A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770A" w:rsidP="00053E95" w:rsidRDefault="009E770A" w14:paraId="08C4E2B7" w14:textId="77777777">
      <w:r>
        <w:separator/>
      </w:r>
    </w:p>
  </w:endnote>
  <w:endnote w:type="continuationSeparator" w:id="0">
    <w:p w:rsidR="009E770A" w:rsidP="00053E95" w:rsidRDefault="009E770A" w14:paraId="47F3DE7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770A" w:rsidP="00053E95" w:rsidRDefault="009E770A" w14:paraId="0E217C5D" w14:textId="77777777">
      <w:r>
        <w:separator/>
      </w:r>
    </w:p>
  </w:footnote>
  <w:footnote w:type="continuationSeparator" w:id="0">
    <w:p w:rsidR="009E770A" w:rsidP="00053E95" w:rsidRDefault="009E770A" w14:paraId="3B2E81A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0B0D88"/>
    <w:rsid w:val="001C27D0"/>
    <w:rsid w:val="002C287D"/>
    <w:rsid w:val="0030084A"/>
    <w:rsid w:val="00406B61"/>
    <w:rsid w:val="00483FC6"/>
    <w:rsid w:val="006259E4"/>
    <w:rsid w:val="00645252"/>
    <w:rsid w:val="006D3D74"/>
    <w:rsid w:val="007534C7"/>
    <w:rsid w:val="007888B1"/>
    <w:rsid w:val="007B25F1"/>
    <w:rsid w:val="0083569A"/>
    <w:rsid w:val="00836AD7"/>
    <w:rsid w:val="009E770A"/>
    <w:rsid w:val="00A72174"/>
    <w:rsid w:val="00A73AB5"/>
    <w:rsid w:val="00A9204E"/>
    <w:rsid w:val="00CC7023"/>
    <w:rsid w:val="00DD52C0"/>
    <w:rsid w:val="00E115A4"/>
    <w:rsid w:val="00E94683"/>
    <w:rsid w:val="00F36FA1"/>
    <w:rsid w:val="00F66C07"/>
    <w:rsid w:val="00F81F7C"/>
    <w:rsid w:val="01B30843"/>
    <w:rsid w:val="1520F8EC"/>
    <w:rsid w:val="222B055C"/>
    <w:rsid w:val="28641CDF"/>
    <w:rsid w:val="2BB8BF45"/>
    <w:rsid w:val="360F9C7F"/>
    <w:rsid w:val="3C65B5A6"/>
    <w:rsid w:val="3E5E7663"/>
    <w:rsid w:val="47CB7139"/>
    <w:rsid w:val="4B666888"/>
    <w:rsid w:val="4DADD57B"/>
    <w:rsid w:val="6305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styleId="HeaderChar" w:customStyle="1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styleId="FooterChar" w:customStyle="1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Single spaced (blank).dotx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Graeme Malcolm</dc:creator>
  <keywords/>
  <dc:description/>
  <lastModifiedBy>Carlos Ernesto Rocha Valenzuela</lastModifiedBy>
  <revision>3</revision>
  <dcterms:created xsi:type="dcterms:W3CDTF">2020-03-29T01:05:00.0000000Z</dcterms:created>
  <dcterms:modified xsi:type="dcterms:W3CDTF">2020-12-11T01:38:17.2421556Z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